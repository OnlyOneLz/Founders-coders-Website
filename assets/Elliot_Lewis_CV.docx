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426"/>
        <w:gridCol w:w="44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398"/>
          <w:tblCellSpacing w:w="0" w:type="dxa"/>
        </w:trPr>
        <w:tc>
          <w:tcPr>
            <w:tcW w:w="74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7426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vAlign w:val="top"/>
                  <w:hideMark/>
                </w:tcPr>
                <w:p>
                  <w:pPr>
                    <w:pStyle w:val="documentnam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72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8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caps/>
                    </w:rPr>
                    <w:t>Elliot</w:t>
                  </w: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caps/>
                    </w:rPr>
                    <w:t>Lewis</w:t>
                  </w:r>
                </w:p>
                <w:p>
                  <w:pPr>
                    <w:pStyle w:val="documentemptyborderdiv"/>
                    <w:pBdr>
                      <w:top w:val="single" w:sz="8" w:space="0" w:color="2A5978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"/>
                      <w:szCs w:val="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bdr w:val="none" w:sz="0" w:space="0" w:color="auto"/>
                      <w:vertAlign w:val="baseline"/>
                    </w:rPr>
                    <w:t> 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A5978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Professional summary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Motivated and dedicated aspiring Junior Web Engineer with a strong foundation in software engineering. Recently finished a full-immersive software engineering course with General Assembly, equipped with the knowledge and enthusiasm to embark on a career in web development. A quick learner with a passion for problem-solving, I am eager to apply my newfound skills and contribute to dynamic development teams.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During my course, I have gained proficiency in front-end and back-end technologies, including HTML, CSS, JavaScript, and various web frameworks. I have used modern version control in the form of git and git hub. My coursework has fostered a collaborative mindset, emphasising the importance of teamwork, communication, and adaptability in a fast-paced development environment.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While I may lack industry experience, I bring a fresh perspective and an unwavering commitment to continuous learning and growth. I am excited to leverage my technical skills, creativity, and strong work ethic to contribute to innovative web projects and help drive the success of your organisation.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I am actively seeking opportunities to apply my knowledge and contribute to real-world web development challenges. I am confident that my determination, adaptability, and passion for web engineering make me a valuable asset for any development team.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A5978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Experience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  <w:u w:val="single" w:color="46464E"/>
                    </w:rPr>
                    <w:t xml:space="preserve">Project 4: Elogram 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spacing w:before="0" w:after="0" w:line="280" w:lineRule="atLeast"/>
                    <w:ind w:left="720" w:right="360" w:hanging="232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 xml:space="preserve">A social media app built using Django and React. This application is based on instagram, you can add and follow your peers, like different posts and individual message each other.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  <w:u w:val="single" w:color="46464E"/>
                    </w:rPr>
                    <w:t xml:space="preserve">Project 3: Fitnomenal 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0" w:after="0" w:line="280" w:lineRule="atLeast"/>
                    <w:ind w:left="720" w:right="360" w:hanging="232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 xml:space="preserve">A fitness tracker app built using Next.js. This application allows user to generate unique workouts depending on there preferences and also allows them to track there progression, different goals etc...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 xml:space="preserve">Pr </w:t>
                  </w: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  <w:u w:val="single" w:color="46464E"/>
                    </w:rPr>
                    <w:t xml:space="preserve">oject 2: Fitness-Fein 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280" w:lineRule="atLeast"/>
                    <w:ind w:left="720" w:right="360" w:hanging="232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 xml:space="preserve">A e-commerce website, built for a friend starting there own brand. This is a gym attire fitness brand website built using Vue.js. It allows you to purchase products and even allows the admin to add product remotely without having to go into the code. </w:t>
                  </w:r>
                </w:p>
                <w:p>
                  <w:pPr>
                    <w:pStyle w:val="p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  <w:u w:val="single" w:color="46464E"/>
                    </w:rPr>
                    <w:t xml:space="preserve">Project 1: Pac-Man 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280" w:lineRule="atLeast"/>
                    <w:ind w:left="720" w:right="360" w:hanging="232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  <w:u w:val="single" w:color="46464E"/>
                    </w:rPr>
                    <w:t xml:space="preserve">A game built in vanilla JavaScript. This original game was the first project i made and i'm quite impressed with it. 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A5978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Selective work history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Software engineer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09/2023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Current</w:t>
                  </w:r>
                  <w:r>
                    <w:rPr>
                      <w:rStyle w:val="documentjobdates"/>
                      <w:b w:val="0"/>
                      <w:bCs w:val="0"/>
                    </w:rPr>
                    <w:t xml:space="preserve"> 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b w:val="0"/>
                      <w:bCs w:val="0"/>
                      <w:sz w:val="20"/>
                      <w:szCs w:val="20"/>
                    </w:rPr>
                    <w:t>General Assembly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b w:val="0"/>
                      <w:bCs w:val="0"/>
                      <w:sz w:val="20"/>
                      <w:szCs w:val="20"/>
                    </w:rPr>
                    <w:t>London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10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Collaborated with team members to create applications' system analysis based on client requirements. 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Adapted to different languages and technologies based on project requirements. 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Debugged and modified software components to fix faults. 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Oversaw new feature updates to existing software systems to add functionality. 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Brand owner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02/2023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Current</w:t>
                  </w:r>
                  <w:r>
                    <w:rPr>
                      <w:rStyle w:val="documentjobdates"/>
                      <w:b w:val="0"/>
                      <w:bCs w:val="0"/>
                    </w:rPr>
                    <w:t xml:space="preserve"> 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b w:val="0"/>
                      <w:bCs w:val="0"/>
                      <w:sz w:val="20"/>
                      <w:szCs w:val="20"/>
                    </w:rPr>
                    <w:t>ABSO ESSENTIALS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b w:val="0"/>
                      <w:bCs w:val="0"/>
                      <w:sz w:val="20"/>
                      <w:szCs w:val="20"/>
                    </w:rPr>
                    <w:t>London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10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Performed asset recognition to verify return profit over time. 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Employed strategic digital marketing tactics to increase online sales. 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Researched and developed multi-platform integrators to boost online income. </w:t>
                  </w:r>
                </w:p>
                <w:p>
                  <w:pPr>
                    <w:pStyle w:val="documentleft-boxpaddedline"/>
                    <w:pBdr>
                      <w:top w:val="none" w:sz="0" w:space="15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Courier Delivery Driver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05/2023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>Current</w:t>
                  </w:r>
                  <w:r>
                    <w:rPr>
                      <w:rStyle w:val="documentjobdates"/>
                      <w:b w:val="0"/>
                      <w:bCs w:val="0"/>
                    </w:rPr>
                    <w:t xml:space="preserve"> </w:t>
                  </w:r>
                </w:p>
                <w:p>
                  <w:pPr>
                    <w:pStyle w:val="documentleft-boxpaddedline"/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b w:val="0"/>
                      <w:bCs w:val="0"/>
                      <w:sz w:val="20"/>
                      <w:szCs w:val="20"/>
                    </w:rPr>
                    <w:t>Amazon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b w:val="0"/>
                      <w:bCs w:val="0"/>
                      <w:sz w:val="20"/>
                      <w:szCs w:val="20"/>
                    </w:rPr>
                    <w:t>Wembley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Brent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7"/>
                    </w:numPr>
                    <w:spacing w:before="100"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Checked stock met customer requirements before delivery. </w:t>
                  </w:r>
                </w:p>
                <w:p>
                  <w:pPr>
                    <w:pStyle w:val="divdocumentulli"/>
                    <w:numPr>
                      <w:ilvl w:val="0"/>
                      <w:numId w:val="7"/>
                    </w:numPr>
                    <w:spacing w:after="0" w:line="280" w:lineRule="atLeast"/>
                    <w:ind w:left="720" w:right="360" w:hanging="232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  <w:t>Maintained regular communication with route dispatchers to plan alternative routes in case of road obstructions.</w:t>
                  </w:r>
                </w:p>
                <w:p>
                  <w:pPr>
                    <w:pStyle w:val="documentleft-boxsectiontitle"/>
                    <w:pBdr>
                      <w:top w:val="none" w:sz="0" w:space="0" w:color="auto"/>
                      <w:left w:val="none" w:sz="0" w:space="0" w:color="auto"/>
                      <w:bottom w:val="single" w:sz="8" w:space="0" w:color="2A5978"/>
                      <w:right w:val="none" w:sz="0" w:space="0" w:color="auto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A5978"/>
                      <w:spacing w:val="10"/>
                      <w:sz w:val="28"/>
                      <w:szCs w:val="28"/>
                      <w:bdr w:val="none" w:sz="0" w:space="0" w:color="auto"/>
                      <w:vertAlign w:val="baseline"/>
                    </w:rPr>
                    <w:t>Education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Software Engineering Bootcamp Certificate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Software Engineering</w:t>
                  </w: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jobdates"/>
                      <w:b w:val="0"/>
                      <w:bCs w:val="0"/>
                    </w:rPr>
                    <w:t>09/2023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b w:val="0"/>
                      <w:bCs w:val="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b w:val="0"/>
                      <w:bCs w:val="0"/>
                    </w:rPr>
                    <w:t>12/2023</w:t>
                  </w:r>
                  <w:r>
                    <w:rPr>
                      <w:rStyle w:val="documentjobdates"/>
                      <w:b w:val="0"/>
                      <w:bCs w:val="0"/>
                    </w:rPr>
                    <w:t xml:space="preserve"> </w:t>
                  </w:r>
                </w:p>
                <w:p>
                  <w:pPr>
                    <w:pStyle w:val="documentleft-box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companyname"/>
                      <w:b w:val="0"/>
                      <w:bCs w:val="0"/>
                      <w:sz w:val="20"/>
                      <w:szCs w:val="20"/>
                    </w:rPr>
                    <w:t>General Assembly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b w:val="0"/>
                      <w:bCs w:val="0"/>
                      <w:sz w:val="20"/>
                      <w:szCs w:val="20"/>
                    </w:rPr>
                    <w:t>London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eft-box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ascii="Saira" w:eastAsia="Saira" w:hAnsi="Saira" w:cs="Saira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4480" w:type="dxa"/>
            <w:shd w:val="clear" w:color="auto" w:fill="2A5978"/>
            <w:noWrap w:val="0"/>
            <w:tcMar>
              <w:top w:w="800" w:type="dxa"/>
              <w:left w:w="0" w:type="dxa"/>
              <w:bottom w:w="600" w:type="dxa"/>
              <w:right w:w="0" w:type="dxa"/>
            </w:tcMar>
            <w:vAlign w:val="top"/>
            <w:hideMark/>
          </w:tcPr>
          <w:tbl>
            <w:tblPr>
              <w:tblStyle w:val="address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00"/>
              <w:gridCol w:w="340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London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07961838148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ElliotRNLewis@gmail.com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https://github.com/OnlyOneLz</w:t>
                  </w:r>
                </w:p>
              </w:tc>
            </w:tr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www.linkedin.com/in/elliot-lewis-3977b128b</w:t>
                  </w:r>
                </w:p>
              </w:tc>
            </w:tr>
          </w:tbl>
          <w:p>
            <w:pPr>
              <w:pStyle w:val="documentright-boxsectiontitle"/>
              <w:pBdr>
                <w:top w:val="none" w:sz="0" w:space="0" w:color="auto"/>
                <w:left w:val="none" w:sz="0" w:space="25" w:color="auto"/>
                <w:bottom w:val="single" w:sz="8" w:space="0" w:color="2C5A77"/>
                <w:right w:val="none" w:sz="0" w:space="25" w:color="auto"/>
              </w:pBdr>
              <w:spacing w:before="500" w:after="0" w:line="34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Tech Stack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  <w:ind w:left="0"/>
            </w:pPr>
            <w:r>
              <w:rPr>
                <w:color w:val="FFFFFF"/>
                <w:sz w:val="2"/>
              </w:rPr>
              <w:t>.</w:t>
            </w:r>
            <w:r>
              <w:pict>
                <v:line id="_x0000_i1025" from="0,0" to="199pt,0" strokecolor="white" strokeweight="1pt"/>
              </w:pict>
            </w:r>
          </w:p>
          <w:p>
            <w:pPr>
              <w:pStyle w:val="divdocumentul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JavaScript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Python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SQL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HTML / CSS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Node.js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Express.js 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React </w:t>
            </w:r>
          </w:p>
          <w:p>
            <w:pPr>
              <w:pStyle w:val="divdocumentulli"/>
              <w:numPr>
                <w:ilvl w:val="0"/>
                <w:numId w:val="9"/>
              </w:numPr>
              <w:spacing w:before="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Next.js </w:t>
            </w:r>
          </w:p>
          <w:p>
            <w:pPr>
              <w:pStyle w:val="divdocumentulli"/>
              <w:numPr>
                <w:ilvl w:val="0"/>
                <w:numId w:val="9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Vue.js </w:t>
            </w:r>
          </w:p>
          <w:p>
            <w:pPr>
              <w:pStyle w:val="divdocumentulli"/>
              <w:numPr>
                <w:ilvl w:val="0"/>
                <w:numId w:val="9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Django </w:t>
            </w:r>
          </w:p>
          <w:p>
            <w:pPr>
              <w:pStyle w:val="divdocumentulli"/>
              <w:numPr>
                <w:ilvl w:val="0"/>
                <w:numId w:val="9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MongoDB </w:t>
            </w:r>
          </w:p>
          <w:p>
            <w:pPr>
              <w:pStyle w:val="divdocumentulli"/>
              <w:numPr>
                <w:ilvl w:val="0"/>
                <w:numId w:val="9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PostgreSQL </w:t>
            </w: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right-boxsectiontitle"/>
              <w:pBdr>
                <w:top w:val="none" w:sz="0" w:space="0" w:color="auto"/>
                <w:left w:val="none" w:sz="0" w:space="25" w:color="auto"/>
                <w:bottom w:val="single" w:sz="8" w:space="0" w:color="2C5A77"/>
                <w:right w:val="none" w:sz="0" w:space="0" w:color="auto"/>
              </w:pBdr>
              <w:spacing w:before="500" w:after="0" w:line="34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Additional Skills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  <w:ind w:left="0"/>
            </w:pPr>
            <w:r>
              <w:rPr>
                <w:color w:val="FFFFFF"/>
                <w:sz w:val="2"/>
              </w:rPr>
              <w:t>.</w:t>
            </w:r>
            <w:r>
              <w:pict>
                <v:line id="_x0000_i1026" from="0,0" to="199pt,0" strokecolor="white" strokeweight="1pt"/>
              </w:pict>
            </w:r>
          </w:p>
          <w:p>
            <w:pPr>
              <w:pStyle w:val="divdocumentulli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Git and Github </w:t>
            </w:r>
          </w:p>
          <w:p>
            <w:pPr>
              <w:pStyle w:val="divdocumentulli"/>
              <w:numPr>
                <w:ilvl w:val="0"/>
                <w:numId w:val="10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Problem-solving </w:t>
            </w:r>
          </w:p>
          <w:p>
            <w:pPr>
              <w:pStyle w:val="divdocumentulli"/>
              <w:numPr>
                <w:ilvl w:val="0"/>
                <w:numId w:val="10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Teamwork </w:t>
            </w:r>
          </w:p>
          <w:p>
            <w:pPr>
              <w:pStyle w:val="divdocumentulli"/>
              <w:numPr>
                <w:ilvl w:val="0"/>
                <w:numId w:val="10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Communicating </w:t>
            </w:r>
          </w:p>
          <w:p>
            <w:pPr>
              <w:pStyle w:val="divdocumentulli"/>
              <w:numPr>
                <w:ilvl w:val="0"/>
                <w:numId w:val="10"/>
              </w:numPr>
              <w:spacing w:after="0" w:line="280" w:lineRule="atLeast"/>
              <w:ind w:left="740" w:right="500" w:hanging="232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Attention to detail </w:t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25" w:color="auto"/>
                <w:bottom w:val="single" w:sz="8" w:space="0" w:color="2C5A77"/>
                <w:right w:val="none" w:sz="0" w:space="0" w:color="auto"/>
              </w:pBdr>
              <w:spacing w:before="500" w:after="0" w:line="34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color w:val="FFFFFF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Projects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  <w:ind w:left="0"/>
            </w:pPr>
            <w:r>
              <w:rPr>
                <w:color w:val="FFFFFF"/>
                <w:sz w:val="2"/>
              </w:rPr>
              <w:t>.</w:t>
            </w:r>
            <w:r>
              <w:pict>
                <v:line id="_x0000_i1027" from="0,0" to="199pt,0" strokecolor="white" strokeweight="1pt"/>
              </w:pic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4: https://django-react-app-front-end-production.up.railway.app/login</w:t>
            </w: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3: https://fitnomenal-workouts.vercel.app/</w:t>
            </w: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2: https://fitness-fien.netlify.app/</w:t>
            </w: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Project 1: https://onlyonelz.github.io/Pacman-Game-Project/</w:t>
            </w: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Saira" w:eastAsia="Saira" w:hAnsi="Saira" w:cs="Saira"/>
          <w:color w:val="46464E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p>
      <w:pPr>
        <w:spacing w:line="14" w:lineRule="exact"/>
      </w:pPr>
      <w:r>
        <w:rPr>
          <w:color w:val="FFFFFF"/>
          <w:sz w:val="2"/>
        </w:rPr>
        <w:t>#HRJ#6a445536-2c5a-4cd8-b57f-fa502e94eeb9#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B13C50AE-F13D-4DCA-AF8F-AF76E5BCD989}"/>
    <w:embedBold r:id="rId2" w:fontKey="{CB951CDC-A896-47F3-8A30-DB2FB613A128}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3" w:fontKey="{989B7F34-D353-4491-806C-BEAEEC09F12C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bottom w:val="none" w:sz="0" w:space="0" w:color="auto"/>
      </w:pBdr>
    </w:pPr>
  </w:style>
  <w:style w:type="paragraph" w:customStyle="1" w:styleId="documentleft-boxparagraph">
    <w:name w:val="document_left-box_paragraph"/>
    <w:basedOn w:val="Normal"/>
    <w:pPr>
      <w:pBdr>
        <w:left w:val="none" w:sz="0" w:space="0" w:color="auto"/>
      </w:pBdr>
    </w:pPr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10" w:color="auto"/>
        <w:right w:val="none" w:sz="0" w:space="0" w:color="auto"/>
      </w:pBdr>
      <w:spacing w:line="680" w:lineRule="atLeast"/>
      <w:jc w:val="left"/>
    </w:pPr>
    <w:rPr>
      <w:b/>
      <w:bCs/>
      <w:caps/>
      <w:color w:val="2A5978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20"/>
      <w:szCs w:val="20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A5978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A5978"/>
    </w:pPr>
    <w:rPr>
      <w:color w:val="FFFFFF"/>
      <w:shd w:val="clear" w:color="auto" w:fill="2A5978"/>
    </w:rPr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</w:pBdr>
    </w:pPr>
  </w:style>
  <w:style w:type="paragraph" w:customStyle="1" w:styleId="documentright-boxsectionnth-child1paragraph">
    <w:name w:val="document_right-box_section_nth-child(1)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addresstableParagraph">
    <w:name w:val="addresstable Paragraph"/>
    <w:basedOn w:val="Normal"/>
  </w:style>
  <w:style w:type="paragraph" w:customStyle="1" w:styleId="documentright-boxheading">
    <w:name w:val="document_right-box_heading"/>
    <w:basedOn w:val="Normal"/>
    <w:pPr>
      <w:pBdr>
        <w:left w:val="none" w:sz="0" w:space="0" w:color="auto"/>
      </w:pBdr>
    </w:pPr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right-boxsectionnth-last-of-type1">
    <w:name w:val="document_right-box_section_nth-last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 Lewis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6a445536-2c5a-4cd8-b57f-fa502e94eeb9</vt:lpwstr>
  </property>
  <property fmtid="{D5CDD505-2E9C-101B-9397-08002B2CF9AE}" pid="3" name="x1ye=0">
    <vt:lpwstr>uFsAAB+LCAAAAAAABAAUmsWO40AURT/ICzMtzcycnZmZ/fXTo5ayaCWWVVXv3nOcMLCAswQMCyT7/wXlGJGGcA5iGIQXOBz/VDsiwHk71vB36fPlJPGWjrGCtJ9/Gmt0WCQ/rP6z9ZNdemoUby+RKviKTrm193dh7JNMjyogFjK6LHWONgLwZFIoO8GPjecSI2hc5X56GL6COmUY0RHSqgFtOsE1TPF21y90ZXxIyM2W9MPfAaLQn+T+ziQVQ+Y</vt:lpwstr>
  </property>
  <property fmtid="{D5CDD505-2E9C-101B-9397-08002B2CF9AE}" pid="4" name="x1ye=1">
    <vt:lpwstr>hyFqPkqNQ7Zd8GX1FFI8vpvTwFmcoCgSlhpMSQ5GdQapdP1pNSz6SjBlnDS/vxsdkozKDnAqDilaDBPG7EvcZqUTJIjDifzn0ud7XNzYdzyPjr+XB05av/BRAr00SUQzBEHqcSKF89YpA9QJgIfH2TQyZjqrqWkBiqkIH5gDJAkaRcJlK17Dyjbn9NllhXAII67zj5wE/ScbW9qVIusiPIT4Cm6XuCNYTH2XRcLuNvK1+6AbrPGPTcJTLloiNv4</vt:lpwstr>
  </property>
  <property fmtid="{D5CDD505-2E9C-101B-9397-08002B2CF9AE}" pid="5" name="x1ye=10">
    <vt:lpwstr>RSfdRvpR4byIOdhcXMeTSLTa1/PIXiIJ+U1Z398Vfyh2lQQo406S8srRq/Gb3dhVpjlk0bASKf0fgUPZv9DNX168G+TCRtAGKWp3FgNPckEy7mCPFJWaVkxvEOgp7VwVdRyh3x162QxMTd0CNLxYcnm5ollL8JqRqBfGrwNaetvs0CJXyxBO4tUInLIwUena9hOiv87ct6BW7/DtwvlrvChmfH83VHudW9xDzPt5IvX8fR7d2xzYboeQwJXFDOZ</vt:lpwstr>
  </property>
  <property fmtid="{D5CDD505-2E9C-101B-9397-08002B2CF9AE}" pid="6" name="x1ye=11">
    <vt:lpwstr>t+0jyjzktubB5ACMobU2YmrLvsNhKQXCrchUiP/S4ffMfTXIZbwX/AvUNoHRJ2Bs/wxr/pXDUkPydfX4gZ/vWEAiCzRCZMADnczB+xS2N5fJ5xfCqwLL89qmq+VYc1JHsCKG0y9Kh/NSuKStWV/mLyoBNlJa3U/LbV5WTv8hR9N7TQjgSXnRKQUA0WyqMqyJ9KGge98F6C36RZbj6F/hStXj+Vf4wY95baa7lrR712wCwP0zLqKMyun6OgKZ0Pt</vt:lpwstr>
  </property>
  <property fmtid="{D5CDD505-2E9C-101B-9397-08002B2CF9AE}" pid="7" name="x1ye=12">
    <vt:lpwstr>o3oG1HWeVmew4BofLwh6OkdbJdEesAYWPyP1Cc+tkrztBfj2vxRLalNbN2MuyUSeRB/RN5Z2Q1bRIxFVkJVIHVPUfp0ph8GSdoU8fFeh8uVQci1Xb3xwvnv5yGHOl2gxYwB5EdJlhilCF+MKwCYYkUNxCZeSY6HzbfB3UQLmvaQPkKVfolXefGg9IlwGCEQtXEve6mpbnvd8GnF6E4HFD7+McOtBMaQ9rxH//J3MAfhYmwp/wF/8jcGfRTBh2ns</vt:lpwstr>
  </property>
  <property fmtid="{D5CDD505-2E9C-101B-9397-08002B2CF9AE}" pid="8" name="x1ye=13">
    <vt:lpwstr>HMOgqhA4nBNnCEMx1SVqwSvxUoqOmZBaLnW8p4UBywr488xLHqz9+bnZzCJF5J5JTo+79HbZ3SHTwj8WrU4D3hHIcbPQetaf/0nv+fkFppFY7/H7QH9jkCYZ9vC90flL+mm356ZHH+PIN0F/+VzplAt9bOzFQ4zmSMHrtnvnIw7aJsOJcviUk7KpfoyeejjlFErGw95d/0LhI9pDZxIGMpuZm54i6GNURWdl2VDEWxFH+CIsO/gBug+ZhRozowT</vt:lpwstr>
  </property>
  <property fmtid="{D5CDD505-2E9C-101B-9397-08002B2CF9AE}" pid="9" name="x1ye=14">
    <vt:lpwstr>aVeKbOhJmYdk5svHsJiKn0LTP6Y/oiuUdt43w0iK8ZtF7na+8Em2vim8ojiXd9CGyT3Xwe/xwIeD/qdwEyrI1j3MtqIvYB+jGuSUzmfFqNTBLUaxAwNqD8rBWTrPAkd5fZHJjf5b34SUWjirUSaDQEREWQ8ySSu8Q57sqlhH9oed+Hcx2WpR2Al2gptwgUXdDgLsXgdkghx8459kJu/wJSemIixxg+Pz9+ARWf2FhtNGd/RWpP0tWsT3NP0vkSO</vt:lpwstr>
  </property>
  <property fmtid="{D5CDD505-2E9C-101B-9397-08002B2CF9AE}" pid="10" name="x1ye=15">
    <vt:lpwstr>j663kWufUBpQQq6p/TXqn/4GL2Epr1GEv7gi/5le5WOBlxyf4VuyAugX738HGaDha1/GG9OjxS7tEr2dmZK3PMP99yeKGlQgx8Ruh1LUC9wHc8lzekjn6uX60IE7pvRpjJu+hUfEyTknKxdL9cv465HEkEDJxuGiNn7AHtxi/Iv8M6KNTg2+AfiqI7SZ/rZK7AI3d1bGt9hhPkZZsdMhKqVQsyVOPWzFPYxEAgThQhYxd/Cf7FU5Od2Zd37lObO</vt:lpwstr>
  </property>
  <property fmtid="{D5CDD505-2E9C-101B-9397-08002B2CF9AE}" pid="11" name="x1ye=16">
    <vt:lpwstr>/QbA5pCeodr7fk7KllJ+n/W/xZW74PnAH50PQa7JqAKcdg5dPJIjXsyj0fHXuj8nG/VWOUh5cGNXHX8eWGWVQCRVNDdoTmw8jvwe+ApgfWuDDyu8vuMqqzQ3gFlHd0xyH46V4UpVq32ESeNUFepCs+e7FBA7gKFJDrQmBU0CaAg4kvNh2rkYLS4uaCcnkZctwSoPfNex1H37fj5Wci97vUoREPZNNOcWOifW+zZRnfuAcjGR5cXAkhEDS5mwcqo</vt:lpwstr>
  </property>
  <property fmtid="{D5CDD505-2E9C-101B-9397-08002B2CF9AE}" pid="12" name="x1ye=17">
    <vt:lpwstr>l4y+nQe0SvHICV8n5O11SQnlNleKX1BY+UVQnyEk4g9BoRiprCQOkMIqoU3J7XQS3/sWjU5f0KjTwUFSNgYpNTF/Ici1uWDxvj57lgKhvDJPLQnWOzLFczME+Vu4puhIccFB7Aqk9zPKcBdX/XZxSfPwZ4udN9Zfdrif91m9VL4A0XGI8DNkGipa3jEmoEumhI55ABqKvMSQPUwBV/gYkb1CjRamlKtKAzZft+gmDUErabjhhexWS45Nt4bXbwt</vt:lpwstr>
  </property>
  <property fmtid="{D5CDD505-2E9C-101B-9397-08002B2CF9AE}" pid="13" name="x1ye=18">
    <vt:lpwstr>kYNMWLH359AGXUqD08zBFh3AGeNZs4D4Zijts0FfQqblfIvucY8HlknyburKALhIBXRU9IfobVLCJ796e2u2ZZc68B3pDdlg/UqPKnT42X/FD7LfaLbxtbUe3K1LifQR7qVwnCzx6P/d0LrOkqjhiKTEy9m+43b66jgG6nbEot6Ik2NH0Ist1A30Qm1LspcuKVc+gjpo1Dssxt2XL7qDuTbc3UVs1DNxow1guQ39GStVX9aBTcsJelblWx6kARu</vt:lpwstr>
  </property>
  <property fmtid="{D5CDD505-2E9C-101B-9397-08002B2CF9AE}" pid="14" name="x1ye=19">
    <vt:lpwstr>SSMPTC/haXXk/tVSkncDc+Z2KxHyLXu0i4c6rzvYNzbZGE477gNZ4JMHgyL/vzlB3CCCRuFThAhHv+s3Mm4HKyaSQJ0s2HwLhip6QzaKgohU6lvkEeTYui928at7L090TRztO7FDyS7/h5Mv19q28PmQf2bnBCokb+AAtLcfaYwdDPqB/7WDGJnGs2L/s11iEPUjHYV0GTf6P4jyofF1P33bNogSCCkZWcyD6/UK29JXZaqWzhYKo8kXao46IeK</vt:lpwstr>
  </property>
  <property fmtid="{D5CDD505-2E9C-101B-9397-08002B2CF9AE}" pid="15" name="x1ye=2">
    <vt:lpwstr>CmlaDN/Xu2We3Zv0pf9mpRV0ppC2xvcuoigb7kRd0bFAzqA3m6alATgsaIJzOfenTtVK4Xkl5sSVpw5UtPBTc5Qs3qgycaicxqbKGVlV155wS6q+lGdnHkAr8eM1qPcSuD9Vs2/Mzlgtgxg2J/sLOMpvMC7NBifyFbjQGYFng8eZJyhhkSbMS9sSd43NhnUdKnh9N74IzSU0LYmY6f2CwIpXO+W80BaSsgYRmiMvUFcAIl4cJGbMelTCKy0VUZS</vt:lpwstr>
  </property>
  <property fmtid="{D5CDD505-2E9C-101B-9397-08002B2CF9AE}" pid="16" name="x1ye=20">
    <vt:lpwstr>8NXEx5odx84JHGJlRFhMF8jAtN3fWUxlDUBFwEScHoY2ypg2eiB/CXCHUlnemIcsN+XPBBDF2uiHGAU5sGYv94FPq1dwmvUKNtWgntsc2J9aF9wpng/lD3Isb263QCVYv48/wn+fWDbuBzJu5RgaLV/+lhM1HP69309ivaSChH5NRUuOPJhfIVerOQsnOLsWll1Ok+cKQv1x3oEcYJO5C0HtpiJWe5EJuEmHrvQjCXtSqb3rM3iHXcnN7UIxsXb</vt:lpwstr>
  </property>
  <property fmtid="{D5CDD505-2E9C-101B-9397-08002B2CF9AE}" pid="17" name="x1ye=21">
    <vt:lpwstr>HW3dh1kVaX0i9BUyeoL+iTeAAlAV5Gv4Kyo9tjcEv3AGbRPNER7hjfbUsE04UGSe8EeN1lNtBL+GFlcMIsW91s/2O9+BtcQCyE9TBQUjiKqSPHS8hmM/HneAYqyfxjw5Uqybvzx4BpN9GYUO3pVruXauZjWJkQZc4IxhYzTT2tFW7Pt6HYxTsDQcgK/dRMHaxfN/KD09/szcJIalCiZtPaRL93bktTEP8ZdbsPtnUFIrGBG1uP4X1NpjDm5ULdV</vt:lpwstr>
  </property>
  <property fmtid="{D5CDD505-2E9C-101B-9397-08002B2CF9AE}" pid="18" name="x1ye=22">
    <vt:lpwstr>F97rWzesQfi6gGrmIlWSgT4VLNgPq/dR5+dS1SU8fBYyWP6kEqExPffyOi7N0T7Gr7p8B2w+50TnWgbEN/VxAXnS/dKG5GZzpA2CUwhsp4vhGM5yuvrh/NNlosFDhWZx/EEPIuwcKLZAeyrmg9fIMjev1Z+pE1896G4cvqF1pcUgMAF+DYLPUCD1nXiinmbKYdP1xAVwbk7trxc4HhviLRhDBFf2EbN72tatfADhh+w5h3wMdtUlr1NYPVUSSfu</vt:lpwstr>
  </property>
  <property fmtid="{D5CDD505-2E9C-101B-9397-08002B2CF9AE}" pid="19" name="x1ye=23">
    <vt:lpwstr>OLoDk/6553SBqWYYJGK8LkAHngHH39+Q2/cMPwBdjQJbLSc3Od4F98gyA/e73P+kN+XUTa0zDvJ6E37l6MFITMqXTw2Ioc7+qZaiDkoXoU+VNXe9tJfRBAa4q/sWIsw2CFrqq1GHhAfpyHIs+86o7Xv4b6W3EG+iSEBpF++bkI6xkJLGUDMWrlwdc89j1e5Qu8Sp3+hyQFKK7B3qrA48SfWJ/tXatMLnbXmUBdmgdNx96G2/X/EPdXFTBy4so4b</vt:lpwstr>
  </property>
  <property fmtid="{D5CDD505-2E9C-101B-9397-08002B2CF9AE}" pid="20" name="x1ye=24">
    <vt:lpwstr>bJCN2s10bfEZSjdcpdNEIMAGiFC3xFrf3YzcVlnQoo/Dz14/kGhwwHxG+DhAUtteRGSKSDfnLclhtIh4IVOlE453wXjbkpYtqeXFK2pba2yxebR8RQNAivahT6EdGXBq9tpIemYxQZVzRhyeDkKoqWy/j8zSJ4e+A1I5+vDQkYY8SvM3etZ6/+ZBoP1h+IMluDW6GAiU9fvFVVVy4pe/st7qIa6gDxLAXbA55h3FfLOdCWehTuQn4HN9kMTc8Pb</vt:lpwstr>
  </property>
  <property fmtid="{D5CDD505-2E9C-101B-9397-08002B2CF9AE}" pid="21" name="x1ye=25">
    <vt:lpwstr>F5BrpSZlhMyfTy3wt5SgHvBt++qXf/CIa5fMzeNi/UzBZBj6qM21Q0UY60L012+lFMM6RCZXjp7+bD/aoa8Ehqk5b+ys6iE7jqpPQW9Zd6kcy/NjBdfMcQ3mql/kHJtBsyCk8l2gGa2f3ZUIZ1xzWfbEDuMsyXY7xeGYAJLq1Hyy9pFprLBAM1E8K+YxXn8Hxk+y7UB+9+5kTBtJlBRoEshH9I1n+y/O3ZEQ9p/JJEewKhwZrW97+17R//b7cZt</vt:lpwstr>
  </property>
  <property fmtid="{D5CDD505-2E9C-101B-9397-08002B2CF9AE}" pid="22" name="x1ye=26">
    <vt:lpwstr>1/3pDv18fMoW6Z4PL3J3iyuQLCW9zda01zrqB/6lWYGRtnDILFQImD46na7h9LHCK59Zwpm0LmiLeyGfgbiUd/Kg/X5LXCizVHwKvSzvHJU5fJmW7vIZTpVsr4cfZx2+wsKLvxR0cwBZ6nQrdoReX5QybFmZwZ0u+5kjy2WTAqUSbiXwLYoiEkXX5/owRVWrxzfPMsfm37AwZIDa9UixetP0zGnBRub89LqP2NfnIv4jeqUOEgJdAaI1h016LT4</vt:lpwstr>
  </property>
  <property fmtid="{D5CDD505-2E9C-101B-9397-08002B2CF9AE}" pid="23" name="x1ye=27">
    <vt:lpwstr>iHaCeSipJ2iyW1gmiDlylPq8024OAEmSEQ3tPtfOjBtKk9IICHq4PWwds8ewjPxsp4/DJHK0IH1l8zMv1U1vkZcEX4BrQ0VXpTCBzAFVduISvnSAJOcIjLznZBkdv+Sfw/i0ZbOkO2P+e6KPGeYC+TrHIly9ppp6RjvEG9ddW7Qk/OMyeenHclGZCkNa+oqiDhgWF3253cZzzCtZQkGb8i3jhD7UR2uDere74vjX95lI/sOub9cCswUh+AsPMj3</vt:lpwstr>
  </property>
  <property fmtid="{D5CDD505-2E9C-101B-9397-08002B2CF9AE}" pid="24" name="x1ye=28">
    <vt:lpwstr>s/rg5Vyww9TFF3WaRzWaSHOUwC9NOH+Ir6Mqk6CkTrdeyyMb6r2fpOqOQK/783UUT7EtC/suLxZqGZJxCDKC4zRix4hEH8mB7RiXHg2HLpNNY1f0beaUSWVUt+aVlfE3ScIqVffIRGNY7KbNrUkXaR2fJvLfB9w4VynDJi9RN1/Nnc81mBY5cjgQxUkPRPbYBv8ikaldm/Ke367nKknmZfJtsYT3ToIsR2XPkYx3u/rVdYXk1muwBdrlMuK7adq</vt:lpwstr>
  </property>
  <property fmtid="{D5CDD505-2E9C-101B-9397-08002B2CF9AE}" pid="25" name="x1ye=29">
    <vt:lpwstr>Ximwv4uH1IyP1QCF6WB8aOQXcfeM/x8OCYSdK/QXBskJDKP8EmN2VjLIRDaILCWwQhwo473Exx2me6UZJXOEa1loAGdCR1sBMDnIvGlvG2lEcBtW8tBkDS0IjUffsTr3s4hmQLFxwY6FLAwfOmOjI1VQEg/h7aTLTcysRrn4ATIk6CO8cpl31n/fuNSbM1G6kpSmieGYhAeE5leSDVdUrX6RdZpYFW6RukK2plsZ1yWfxSjq7dGFxfIBFRm6c2L</vt:lpwstr>
  </property>
  <property fmtid="{D5CDD505-2E9C-101B-9397-08002B2CF9AE}" pid="26" name="x1ye=3">
    <vt:lpwstr>5LRsCPv4MWA9s8ZGwtiuF7ey9d23bvnZxTK1AB/AiXekKKRs11BELsNS5aEFj75aFgsJ91EdMsFN9ICthIZ7aRI8+r5GS49TGTOgpvnGuMip2HFZsaXP2swaLs5lMHC8Yiw6MiMVfGPj9VIiJeNUa41XGUkXT/1J8SCi65wf5106ObK+9gWYeD30KVhMg6SC5U6xj/tmqQ5Q0oVJkhac+eykOPZSknBxBwkLZoygmvqlfvGKCaB+jOKO+QXS44J</vt:lpwstr>
  </property>
  <property fmtid="{D5CDD505-2E9C-101B-9397-08002B2CF9AE}" pid="27" name="x1ye=30">
    <vt:lpwstr>BQkcVvhUDXlGPGvxo0eKVRPvPeLprMoaUx7pjrCVXdkVCtah3+KXFBtStm//DChkfX8QQ67skiUcmP25PhD2ItBeaMpxAbIsAUnWtP0VyaDEPjjjTNJF99rO99Cg82fFQ9F9R3TB6hTP6j4p3MPfSJ4twQ2Fe6CaF1rzeepAR9GFgjsgRg0bcUzEZIqqBGXxEFUrO6NYw+5NzxfbB3AIxvd7nE26l4461+R7N3PmYtB+L7+ST4t2s1mcMJ9a1yT</vt:lpwstr>
  </property>
  <property fmtid="{D5CDD505-2E9C-101B-9397-08002B2CF9AE}" pid="28" name="x1ye=31">
    <vt:lpwstr>/dx92ftJnUrpZF5namyG4Lu2Z9tx09a0YFZbeGwsbnXaS4a314l1+Vzri2TWZjWittB1l1Qn/2jl+hwHL+CrMdkoqa/cv02rqZcykrGq1gdLISYp/qYsuavfH3IaYikCGPeWr0YMzquoLaA7oJpiqjP2JN8BYvY87PVWig1JpcSltEHG0qDNUlQgf/Tx2REfQxIFsI/FmUr6euDwUzZdOqp3YGp2jqIVtRFHS6D0b/GUP92Gmy/XR9uH/XgGkA3</vt:lpwstr>
  </property>
  <property fmtid="{D5CDD505-2E9C-101B-9397-08002B2CF9AE}" pid="29" name="x1ye=32">
    <vt:lpwstr>KQxS9RBla/gSAHLocYo8sX1tPLQ5TWJXt2JP61RkoZbvJ2Z+MMdmV3aqGFSu3Q9oCflEF7RLQi9zNbNP+15fteLh5RxHaibU1S48fdJavbP9rpj6QTiBsvdkds2JtoPwzQPV9wbP3jOnoT/TXZuNuGx2uvcB3H4my0RoXMZ2Q7CY9yNodH/dEFYrwTmj7S9cIXHsnkTsS96aIM8HicjT/3aJ2rkxYU+Dswzjz4Uw62PQMOot4E3MYH74P1UjnSy</vt:lpwstr>
  </property>
  <property fmtid="{D5CDD505-2E9C-101B-9397-08002B2CF9AE}" pid="30" name="x1ye=33">
    <vt:lpwstr>MYvom0R9pHCJbq8S7T4pqTWzijTAWDJjMCSd6ZIsSP12xM6IRqv5sFoGB6kMjgbnosxcPN5RD9WwLuBKUgJsWZGaBRidUp3+dc75fsekarGjNItV36ZbYiX3qFFrKETg63NFgbgO6a/ejbuX4vBbniab67v3ZEyF75a2zK0j7o1DTZVScvksTabWTdhAmTI/9KQEX/LlmcL2d8vyiMSyw5TVdhSCRSYsk4PkKlK+K7g8ASDfAjxz+VqLZzeBx3e</vt:lpwstr>
  </property>
  <property fmtid="{D5CDD505-2E9C-101B-9397-08002B2CF9AE}" pid="31" name="x1ye=34">
    <vt:lpwstr>X3raa0J/e0YyiH5+RjurKP/HkI4g0sgFzuQPki0cJgL3DGb601e5XpDob1eDgVXUNrneuZlbK0t0YUNX3r0Sw9Js2nsQd85U7uLS+hssb/BDsgdS//U7meZpgLMIvlVEuIT2KWZIqhCVmHIrxODcgccQuFgqf8+QvDvDE7h4sLnA+DKnnIsL6TUll/kQC5XpPtLHsroJWnWuFWtm9wq4Sqy469T+4WkNANTuCFvmqA2rcss4H+cDG3D1hwVSsdC</vt:lpwstr>
  </property>
  <property fmtid="{D5CDD505-2E9C-101B-9397-08002B2CF9AE}" pid="32" name="x1ye=35">
    <vt:lpwstr>6cIddJEcu6R1n0chwTVUCZgvvma+OZuiPqjreB3VhPeCBdT7MQkOl7JlOHjS3K89tgPUOMWN5vfOfCOvjS2sYC1404/5CB3MZdruD3AGuVeUAt+qyF227F8gcLnVenbJfKDFPr22skdrnUjcflq6RIkBUzNiEWRsPEp3p6xfxlUd/fOYLTYQrqIQ6h9WEbSZ+Oyr5DQ56uVWzQBdc+UUFBwfA0xmB8ZN/mM/86ynN8Tt/c5QIL+E/8SPbCIlp1O</vt:lpwstr>
  </property>
  <property fmtid="{D5CDD505-2E9C-101B-9397-08002B2CF9AE}" pid="33" name="x1ye=36">
    <vt:lpwstr>Yy4ZpGvMh6rp6Q3aS9DeylWM6OyHPgyskpaKIGDzvsNwk0intXJYc3Zgdme/3/QoQJ0oSa3JVPmRG2kuLm2r4U1ZAvK0D6noiHxnGAkgPJrY+fRpP6kuGLf7abruQUlEgomdqCvlauCMrAn022+K4P/YRmnDQNaqv04HnaJq7EiaUQvysilXiXhql083jPJnrkuL4ZKThtuJm6jH+tXsGDJ2G6FytBXeraoR571s1/Ha8pHql9GFLkJ6/oURmj2</vt:lpwstr>
  </property>
  <property fmtid="{D5CDD505-2E9C-101B-9397-08002B2CF9AE}" pid="34" name="x1ye=37">
    <vt:lpwstr>1IhwlboLS/nBJWoWxcFbHs2C/K0kDUd6oJYQMw7LHPyf+dM+sH/X/w+0llf+4ODGH+6dH0Akiv3VNXAB6CwK2WvCIXyoUn+Rsk4eW/MmfWol8EAJPFxMcAL5/jxb8TqRebg1y1xkzShaIAIFbXv/NDarDtM3eUdcGXvWUoZzh/4olsXQBCikq5AoEB9OMwluWo06jXWQZmPamqYDYM6o/qbMoGghz8EyjW4xR6OttRU5ajjJRwUalAFuyaTqcvZ</vt:lpwstr>
  </property>
  <property fmtid="{D5CDD505-2E9C-101B-9397-08002B2CF9AE}" pid="35" name="x1ye=38">
    <vt:lpwstr>OpfgrRn35zlyX/AuQslsZ/iWS6Yrp9aLGuNEG734HO//zyIb6IIhv8buj8anvzJ4TR30B1NQbaY7bOcNFhqbsxNierrzLXBzeD+6VxPlU7nTHQVvMX3RDk8UueSiVsdf5R0myPAbAitzvd0mtzwpS2m49ubrdmfHf5VxkEXVXCYo1QEdi+vQUK6LO/FX8p1DjfjDwkaSfpIYmI/rQ0tuE4htTa4CNbCPvTQcoicAeZ/25C/eP22BsrLMMN6vkhn</vt:lpwstr>
  </property>
  <property fmtid="{D5CDD505-2E9C-101B-9397-08002B2CF9AE}" pid="36" name="x1ye=39">
    <vt:lpwstr>YEjv7q0QPQI8UnhCkiiFLXZhg1FRnPu1Q7XDV2mTKoJwiDgO3dVOyXrzrZkFYuoS6Rtp6yEMetv4nWszZ3kN7ISLeUaVS7Les9t18tq5KXJYDfTB7cEFTZwW7MuGyqpuXufgNDHoCvkCS7RDzc6UhirBxc37mPSXzQYMw+/rwUKwqGhNonOW3sY9tQMdC8Cp1RbO+YPv18P5hgpiIYzcuYhN33QIxQyE44d3+Fnk2wyqZHbo4lsTrbrwjcO9JTe</vt:lpwstr>
  </property>
  <property fmtid="{D5CDD505-2E9C-101B-9397-08002B2CF9AE}" pid="37" name="x1ye=4">
    <vt:lpwstr>dpBoI69GZSv2apTKSTiFX4X0GI1yG2D/jrfxKOz+cVReq86KkTeUIXtDFI2EJUJjjc4ISqj18/+OaCQ2fHPRueMK91SYA3jzun6idT3nc6TQgf6QfpE8goq9aLAKpUJf6fmDLbxF87QCTbJfG8+iEgymxldKn3HuR9JTNVT6aT1Bquas2ANuwg9Kq48Mx3uwVo1MNNnWs0Pc30C9WkbCTQ06RrPbSfEYaBu2oUSYjV5c62TCC5LnkJ6sAinln6P</vt:lpwstr>
  </property>
  <property fmtid="{D5CDD505-2E9C-101B-9397-08002B2CF9AE}" pid="38" name="x1ye=40">
    <vt:lpwstr>NQ/hM51guMEYyxsZkQtRdksh6z91SCdy//7G/3eU8vvhnY5P4F6wneRQNhi62uTlf0Pv6E1bb1LDLYS0kNOq2dkr5pSyWRxaXqEkXXr/luDL7dWXYZ9I4bAyNWfCIyU63RZY3wgV+Z5igQyGDFdUcmSpxYuZ/5Yqx7BIcNpU6PCIfbLwTP8WLH05Wd+tpvHRPxoYh3STJH8Nbaym+kPy3uFhcexuQgLgW+2pb5FdMnGxS1M/qosZdBYx5djpmSL</vt:lpwstr>
  </property>
  <property fmtid="{D5CDD505-2E9C-101B-9397-08002B2CF9AE}" pid="39" name="x1ye=41">
    <vt:lpwstr>3puiPJ41ZLfJP88v8sqZAcBxl3rwBaFn4Ok3dHEjUltMtXrNwIq5dirKfU8Bgq8BLOY6JjVFTWzPg5YWk4Nc6CEa/iBocUOXcgvoo781uxOTUL8rjv46QvT5WQOkP5FePPV77TT3phFUAE3LTLkNO4KPJlyVXVLOI1a1iB41HoH9Pps+hD1CKU0UbrQXg0V2ESPfIHyFR21+X0Mf4Fe5VT/xeKowtffFvUfzZS5v9mJ5wgiB+wlhf2+Hv982FMw</vt:lpwstr>
  </property>
  <property fmtid="{D5CDD505-2E9C-101B-9397-08002B2CF9AE}" pid="40" name="x1ye=42">
    <vt:lpwstr>+h2/k0w8tb4jlhhxWtqXeYsJKtXpuJaFweLRS75Cci9RDF+KemjemaF/qOZYXFotVdBtCNyobx5OIkTxx4f1MxABBgV9p8iWDY/tjn0Apb63QWVn1YqGTdbeNf86ftXqPPkiyRKU6vs/iTBAfWuJnSMqHIls0IKT0tK9RUbuVPHeXyqnO90pTIBmIWeIRT5ZIC9BNiMCTKxfFgwWEPZtrkWHOuCgYmoCuPal8cciF8S3x3VF/EPbOYBHS1SdwHv</vt:lpwstr>
  </property>
  <property fmtid="{D5CDD505-2E9C-101B-9397-08002B2CF9AE}" pid="41" name="x1ye=43">
    <vt:lpwstr>Vva3lzZEZXBGC0cDJC33o014rtsxzj7rvQHz31sYzQdielkuRimFJA17+zEFyHSdZg9gn+1JrUIN/bDj60z+7eRLcP5YenCIG9M2XzHr2tFBLZqqANtpNL9vqCixNG/n9LyaZ+oExE58GB/kOr5msqJgOkiSfpJ64oEnlvUKvdYpfQsVyHwVtuJV3YiiiMeAk/rqVhlHNkTo87DLPQppfD7lmeYiryC08RfGu6X38WPUXle6vLn4DyB/c/GEBsy</vt:lpwstr>
  </property>
  <property fmtid="{D5CDD505-2E9C-101B-9397-08002B2CF9AE}" pid="42" name="x1ye=44">
    <vt:lpwstr>nSPuwYRkpvxj9tRKFFaJAp6MxQVe/LXNroGBrlqReGHGHiB/LztaerTuaVOgutUJntJcnFkTOx0xvonpvWUSi0z8sfq81tjS/MFFxQjdu3cx/t3RvGu/U3YDptFV1UWRagSw7aMznugJsrihZrBFJAAg0ygxAXsXw8n1o5F4K5+S6TD/gOl87MUGMeLSM5Z8jAcE4RILYahaxj3K779oAFfSeBtYfnLMXZMeU29mDkaHUwViLCxvzqa73cGGDnT</vt:lpwstr>
  </property>
  <property fmtid="{D5CDD505-2E9C-101B-9397-08002B2CF9AE}" pid="43" name="x1ye=45">
    <vt:lpwstr>bxib8iue+0AH2D2Iz3gINqh386LVzSEGp7Ck47afJr58EbemjEg/gqJBcOU5BGcUT1eW4yWyba1BVUq2Nf8fvQF98CTf4WWpiNr8dzjm5nLttHHXj5O1XTIzzSFug/MpuK9fB22GML48YMWGxOsR9meXtbawqlvDoLyRfryPxphAHcEr8CxBrNeJdfTOkAt5/2lK1kE3jN7c7FDcha8en9J2hx8xJuFrWUTbu+6bZQRnZKp0RO1xXAUYIqHdVvx</vt:lpwstr>
  </property>
  <property fmtid="{D5CDD505-2E9C-101B-9397-08002B2CF9AE}" pid="44" name="x1ye=46">
    <vt:lpwstr>skwgcN7+s6kj1aNGr+GnZWYsQO8me15VUR2G2MmkcbYuKtpeH5eW+oVE4JPIGy7WIXk8KKbhRr2xKYdp1xYHbwGXPmgV7YZU2YdeKIzLv6tHYaFvf9F3gP8UbPhG/TnBfBK52fpT6W+AkxMFW4Vi1+Xb++9YvSP7xrHff3s6D+fQbtx0dRh1OEYKiqWfwIJ/mMFTERumnUyv8BkuxNKOlCqvaVJhTj0i9+d981myCY4j7YtkLI37TyPUJ+FHMez</vt:lpwstr>
  </property>
  <property fmtid="{D5CDD505-2E9C-101B-9397-08002B2CF9AE}" pid="45" name="x1ye=47">
    <vt:lpwstr>r+G5t06cv5E+jjpkYy6rAxxR4s8wUaUZzvt3raPLFMJzw0z1vpNx0LrUGs0y/WXfFoA9P5CWxa6wJKh40WfwhrhzpDLhJbGWPrvkOeqD3fg8+EJKLwM+VTELusd6trwkis7sDuDVZJxLgPo/68HEoX7EKfbC5oyC0EcEFuVwSLQ5sX78ggHFtj0Gvga3D18bWIv1TUwoZE5QI2KzebBoO1IDrvg/C//wun4Iv9Ig2aJkoPktWeOeg6jllmvhStL</vt:lpwstr>
  </property>
  <property fmtid="{D5CDD505-2E9C-101B-9397-08002B2CF9AE}" pid="46" name="x1ye=48">
    <vt:lpwstr>FKWdke6LNaelKVd8xDHtfS2LQqi8WkQL/IqH6pxc8wdGW59nXsashhzLnZwVX1TYeTwmGor8W0QXWvTUIv3APpitQCLhp2LJjSbZuh1h+b3XHPwlt4EAES26E1fXkCDr0m+VPkJmcK0Z/fVXvf0O4bcOJPvNQETLQ6I55zUqyGKV9Yhhx0DRqmByD1tfaTqqWxDUox9VthCXCDY1d1aKtcdwqAazTE49uAxqGeyNfJTzRO0H4XiO0OiFnRl/2SG</vt:lpwstr>
  </property>
  <property fmtid="{D5CDD505-2E9C-101B-9397-08002B2CF9AE}" pid="47" name="x1ye=49">
    <vt:lpwstr>mNhz91N3K/kQDr59FOlS/kJ1woIRcb4g3TsXObOn27ZaJeyBP6rfCph2tW814+sw2LdRm3iWd+/DKPpI/QOyfqm8ymyKtB51j3jS+QrQNDHX7w2LPlfQtioG4EXqq8BbWQglKpGQw/4iArEU3RzL11ywu2onFcGQjdMS2P/2ZldazZHf4c2XaE7FTgH4C/Sn9ZPfWePxyfYYzqeEtJTWkj1noybbdPhZU8IFUqRp3t6N5IJW6+c10KQQiRClnAp</vt:lpwstr>
  </property>
  <property fmtid="{D5CDD505-2E9C-101B-9397-08002B2CF9AE}" pid="48" name="x1ye=5">
    <vt:lpwstr>CG9igrSP/6Su7Xk5eVW+gW4FW01Rx16WNZtoOT6MdZCtoJTLE4G9pGyMy/sQB6hsjeLC5oTPo0Cvx5Ml2sDan2CK4sFOSaPITU3NA15Jg8Zxmur83raglUq0PKgQ9zSwYMreS0CZWyddDqNv7OYYAcdYTFIffMmO6uaGIQSoAdPpoyEIPhvDatsCev6oPRn6RO0Fuc26elNxaCDU23tr4qNWvInuMguk90j375mvQr+hqPZHivxlKBTXf65AlYV</vt:lpwstr>
  </property>
  <property fmtid="{D5CDD505-2E9C-101B-9397-08002B2CF9AE}" pid="49" name="x1ye=50">
    <vt:lpwstr>VH80DFteSoV4+B282Y2/kYBYwrGCUn56flcIMNL0Edy1YtxGMUNEMjab4zUxnNjoCBnU/4kog6K/elhac/aWpv4lqv0VkIoNc2v2hxzjgm1iFK98xIYDGEGgm98uHUtD+7HyN/xhSfkyUUO1O185wqAeWfvXjAEDjqmckauUNWC/F1743J6SDv1mc/4P8je329hgJzUrC1BpjqvqmJbIiXD5JksTdB8kKaZANUSJZiO+2aW7MDqXTIbWz4Ro70+</vt:lpwstr>
  </property>
  <property fmtid="{D5CDD505-2E9C-101B-9397-08002B2CF9AE}" pid="50" name="x1ye=51">
    <vt:lpwstr>aWI2OHGQ6KchqNcbWAX6cusRakt/5xbwnCLxwR1XVcVBSvtA0s+bPUqxuxlVDiY01IiBiVY7Xb+1E30GU1kh8tiuy77bbuyT6aZ4dtFDPN0cIDL6chfnXD98jZ/LoxgFPkDd0nGcZ8TMRtGp1LnLZPElvLXAGxiopgajaVPj1aNzkcU8g1KcP6os4nII4lroZSjEp1XFwYSEFxlmx60OmYRSpZnuxe3i9F6exK8K3mjMiWofN3dOCv/4LjbLP4I</vt:lpwstr>
  </property>
  <property fmtid="{D5CDD505-2E9C-101B-9397-08002B2CF9AE}" pid="51" name="x1ye=52">
    <vt:lpwstr>ledN8WzI0qJnrJnZ1/GSIUGi1JAJws4LE+ATT5qAMnqYZU0kA00hjFakmj5hWYpoyqj0Z5w8JZ/tVjf50iLwGquiyknJU/a+9Dbh0+qQwNidS7RDM4oFkO1vyUW+YTOSK5SNoI2uPji8AYbl3wjgYda2XlcYS/9YVhZDh8gRWjFuByzF3oG93eQp+TKrooc8pXrRZ646l1MnMZL5sEpvyHRiQ3fPy0vAuVqD36Kja+g+aZJG12ve1UH16Z9GDlu</vt:lpwstr>
  </property>
  <property fmtid="{D5CDD505-2E9C-101B-9397-08002B2CF9AE}" pid="52" name="x1ye=53">
    <vt:lpwstr>0zV8QwBdlAXloKtVJfgf1pxNMjC98+kheIXDP6f0NGN/bZZHJE3HWHywg1HfMco+9czqovJbI1bBwCfUMtOycDUvypEE0Op3LzuHkWYwV9Hj8iWGa4Iq445R470c3l0BRJBDJKfxYVHTjEa/qXgmsSZWE/G5YTYUgsbsgJA5sVAghb/Qt8MrrL/UPvMBCZ23CVLuw5xbS8wnyqk0DeS+NbaiOGirVCtnTDIT17e3komX7mt3HQ/FpYBjwR9Wrvw</vt:lpwstr>
  </property>
  <property fmtid="{D5CDD505-2E9C-101B-9397-08002B2CF9AE}" pid="53" name="x1ye=54">
    <vt:lpwstr>PAGtoyT/L1AFrRu/mSDGkqa++JhSy511cLAKjvmR12nUCC82S2AYc8Qa4HaoVgln3o+Los7AWXHXTGJf6hI31clOvLt8DgPNY0Kz7ogqbrcoAFY7EJxODWOOHm9Ow99kj1CwMoWE3Ft11IvDATyNQcDGT5jhwIHsR3nk5V7oakg1of8NPkBwTqOE1QouO9i6aUZbGc9ALNSDHt5DrLzBwDdOKDSKaCd1eziBMctdCLtfYUOVV/zAS4vkkHiGHUP</vt:lpwstr>
  </property>
  <property fmtid="{D5CDD505-2E9C-101B-9397-08002B2CF9AE}" pid="54" name="x1ye=55">
    <vt:lpwstr>1rjPonIvL9AYR83ep2nGQlwRn1cem+DyKIl3sSk7S9CeR0bYB2Ycd6Exp+5W0yD9hZspSy1fmYBYgVTZACUBrfvk1pV5PBKTUSixJIBkXXgb9LyGadMGDUbJ5i1C1rJozuqIxBz160+x3z/GAOcK1M58olwrXRenIusgpD/W+IXjaZhSDED3HOEnA8+IxKomk63QZ9PEHBmB9VNBFlBe1fzFY0WaKeIcFdl/jn4Hyj9JUDTdTnbEEGag7DQvJ68</vt:lpwstr>
  </property>
  <property fmtid="{D5CDD505-2E9C-101B-9397-08002B2CF9AE}" pid="55" name="x1ye=56">
    <vt:lpwstr>PeEh4+EWIr6aBMEuKASbPWO9f+6f1CrfeEdv7+GlBOUhYAzhcxEAUUWPlpD7hG1y4BvW56kHXSxwDSb0b7M3X+eEk+nQAv9TcicJ6b+X4rQfJUZhbNO/sNPRbU+X9s34G56w157oTG2NP+Gp2iAQHtGx/kIEyqFC+4tYMA1aHSz9MpIcy7H1MDeBRCZb+juudTGeEKsAFRMn+80+/eXYZgFNtn1i8M8TrwTqjOuajb9Y6p4/Dv+Ujs89l5bxscR</vt:lpwstr>
  </property>
  <property fmtid="{D5CDD505-2E9C-101B-9397-08002B2CF9AE}" pid="56" name="x1ye=57">
    <vt:lpwstr>63H3v4MNFkVhkFGEvZHYZRTlJABA5Lw4MJuIYXFLkspT4lsOaadsHDN0XfPoDGx1KDMsJP16DevsNNIFV0ENvv0q3cQ7gHcXced0X8QflGUpAXSPnQBLw+z85it+2cdwPeMigZ/2u0481dZOJO/CBR+2p5aSzaXHI5uvxhXZUzOmqivwaokduAZ6F56FqhJgU8CsQxIWQDdHv/xfvHNfHL1ZxpVXV3Q8Rslab/nK2hmlSG8HDEn5Dv8nIgP1I4b</vt:lpwstr>
  </property>
  <property fmtid="{D5CDD505-2E9C-101B-9397-08002B2CF9AE}" pid="57" name="x1ye=58">
    <vt:lpwstr>TLG0Jva5dSD55b2RQJ2jipP0+R5prCdfyuAITaixINvOsqRHj8NRyp6WMoDBa+6Fw8NstfxMrH1hb505Hl5EE/LIwO/C2aIZAIrYGLUrR7N8yxYKwybpTjy9tRps3RecsJxudUq9bqW5GWodhCMlxsD+oLwLHQxtf0E4GebRCz9r4VDPnI4G/qWOlaw+9USWqo2HezHctdo9znp9Dp2kj/NYg0vE+uaKGBpvv80wn7ipIJwEgD9NtbIv7Et9VtI</vt:lpwstr>
  </property>
  <property fmtid="{D5CDD505-2E9C-101B-9397-08002B2CF9AE}" pid="58" name="x1ye=59">
    <vt:lpwstr>Hrqvmu2vNwfJhnw+2WdWn/Y/WLcPwLscQ+IESr6M22gUPQ6qkzAv8dFLjCFxy9azRrZL1Xq1wZSKMKk+KDvBpvo9cJtfVy93o36Hxpzs/ZcH5k9Oz3PZkbdl3MKjGp0klJ5tAHGNb0EQvJoRv3y7KBb9ffEVcFq2Cj23MeomEOCxa8vhjPLDVPhaIbQ8IZkyO4Z//4BQkVNuQziAlWWFdCZ/f4IpsnAiJl+R4hXWWNKAIO6bGxYe3O9xHC9EGtO</vt:lpwstr>
  </property>
  <property fmtid="{D5CDD505-2E9C-101B-9397-08002B2CF9AE}" pid="59" name="x1ye=6">
    <vt:lpwstr>Zbbw/RiOnlv/YLI9wE8wYhrAfM1A6MWX2GgrAGhG99ZVACzmEnHDjRRHblaNqxnSKoWlJuAbN2uy3BbPrUAppIHNmw72o1W7kdYz8RlEJZflj6Fv0ZveCswGJP7/arHVGVO5wO1zN3YLtDbZlLPbV/E2bB4p4jV6AkaNRQKwL2GN9KL7QHYaY79mysaR4qe7OyBSzP6OWrDDL7ymfBtnxmpRcThyvWZVvZCcpPoqCMEznAGD1b+O31IEwb6UFFf</vt:lpwstr>
  </property>
  <property fmtid="{D5CDD505-2E9C-101B-9397-08002B2CF9AE}" pid="60" name="x1ye=60">
    <vt:lpwstr>Tq9fGC9/Y819QAhw0nOEpCOnZgEVMMWShKV90XkzS1CRJZzmPO+If4FiKhBoVpph861dTKhl20FqINoVFL5Tev+P0ceg9lyB4QdD5vQte7v1Uequ8y5XjglVdQB7VejWdqePgTEdROxG/H6N01lYfjAiQookL7bwdINDbezkcTclhopuWLPcm/ERoby1ZzGKSGJZ80JpDNdFkIDOPc8ck6JslQClMN7whaCWZDj+YSQdaD/CWDlvAmmb0lEvseh</vt:lpwstr>
  </property>
  <property fmtid="{D5CDD505-2E9C-101B-9397-08002B2CF9AE}" pid="61" name="x1ye=61">
    <vt:lpwstr>FnPlAJUgR/NP9iH92G764AaA+tFz7bgVkMkMreY5PvEcstA1PQXZ+0ReGi3cHlBx0DrjG4JtFRjn3N5Hiu8alDC3f1BNKyPN0MiSokovt+XfJDjji/cuFV72BOzqTAjT0BO+snkqWY/lNhdeeC2lYOaD6JrVWUUoJb5ZfOoLuUiilxrGdLL681GzqONznMeFFmy1PBz2sDiqcEuQkM/D3Rli4v/RUFPYuxHWRUFcxTYJ4WhR9y9bXrdxo8FtwwZ</vt:lpwstr>
  </property>
  <property fmtid="{D5CDD505-2E9C-101B-9397-08002B2CF9AE}" pid="62" name="x1ye=62">
    <vt:lpwstr>J4Hldcw5/BC+Wi/ri/DpwvWez1kUI6w5cj5e5fhHgDEwQMAZHVznW28SE6GA7s+CQLh2Co2CMGBqw8D6V+ZtsbsHhAX4octHnlfcmc5qTPLzZs3Dya5zZ0p1dcjY2tKWP/KRcb8Sidve6N1OedPEYm0BZKX34XPDDWQGvcxEnCiU08qIBl2bAOEdL/74Zb+FxxF4uUKdudCKpyZPEM5gLfFku0ocIzNoWp2sQcGKu7OilTxR5A8wnuO7TXSMknA</vt:lpwstr>
  </property>
  <property fmtid="{D5CDD505-2E9C-101B-9397-08002B2CF9AE}" pid="63" name="x1ye=63">
    <vt:lpwstr>5kYL1zyNH7hulgkZTgsoyBaTdEMqB4aWl/UJ0zAduuSlrfFA0//IuTJ4YQBKDn6c4SAO5C9YFTV2MpF/wMbyba4LbjiztIOtvMt64xyImAUvXiaSycyaPxuWiKwKjhQQWeNhAvTNhDy0KvO8QY455vwIt8ylmB/Yw7+6Khgph30qjzPeRn8Uffoy4KQAKNctYsWykirFcbN6qynyA/us3no94KpX1kWcS1O7UTj+YOvVSW++hPPCQuYdMcdRFry</vt:lpwstr>
  </property>
  <property fmtid="{D5CDD505-2E9C-101B-9397-08002B2CF9AE}" pid="64" name="x1ye=64">
    <vt:lpwstr>d4W6XFOj9tEqgZt2/Y0jYVindlBRN4wrViyQohQ1hrnu98C3zlyE5XTRs2WzJtBh6bFhy6QB4eTfsJEnbyqPVDLij7RxNxjYGJkamEnq2T9CYsFgsj8TeUTNMwuVrszVNo+m5XvVTtycDcAkdZDLNeISlEtFOIoqXVrdShcOig8niYm9qvIPwWkec/eqp4iw4s9JfbARlOoqjz5lPZL79r9tHHCbj86aFs2FSe8hzsyIAxvGxqfvtHhBv8HxnF/</vt:lpwstr>
  </property>
  <property fmtid="{D5CDD505-2E9C-101B-9397-08002B2CF9AE}" pid="65" name="x1ye=65">
    <vt:lpwstr>xCfSBkrn1b+E3uofN9dPrzsZKscZN4koTsl/uHUfCbPbFzQZVfFYPKLMNE8dkrCOkF63IU0R6uZ7BD1UyLsOfv2TQkGJeRoyi84+eMxnWjJW08nT/M9FPFup50IOy0b9ujaeE2K07eFhWqTfTvOMng/5WnsdqdyNIygEc2uPT6by25Uhof0lXkfiuMSY5eTylJxjJpRllJ0QjZxFg6zwxGxWxGhPL6tusSnk0whg4ctnZw70F5Zbh6a8D3tMcJT</vt:lpwstr>
  </property>
  <property fmtid="{D5CDD505-2E9C-101B-9397-08002B2CF9AE}" pid="66" name="x1ye=66">
    <vt:lpwstr>UAVdueWCvgVV2wf+Pf0jLYdhGZn+mCYnyitPTWYCQAbyAGNAvIs3j2yxK26bib1iz82EqqGabodAmqOzMzZRRtbqbYVGyNSN16BNX+FyA502hphF7CFm9wBbLq9CJIaCuO7gR9XJsq8AdDf3h0OW+OfP2/Cs5b2VEoiIIfRIB3wQZ47z0ZCCM8wsPXLy9VUSp0NTOnu5Dmek/j5zqCP6bigpzPEhne6sVZPn6tojZhz9JRdNZUw0DgsbpzZboOc</vt:lpwstr>
  </property>
  <property fmtid="{D5CDD505-2E9C-101B-9397-08002B2CF9AE}" pid="67" name="x1ye=67">
    <vt:lpwstr>jiXzpDDMbR0XgtJevfrAva33mVIHsGCFHTUd+agPfmVprcUxFK3zsHaW+QHdMcRw4ObVGbMtgH7GQZ1xEcq/Nw2A6nAe6pbxiTShSFnX4CHHn/qJufLWLc9yu4FP7bJQ8Yge2+Y0ZcuOh4XEC9upV065ldZAWpEnp1ArBaa0Bk1GMkL8+W1sLQg3pnlSUBctRNsD/tMehdY31B7Zvx6NCj3cKfu5QXyK/Kex4/x8ZeMqhPrm9Uf4vaZq0/m+HAj</vt:lpwstr>
  </property>
  <property fmtid="{D5CDD505-2E9C-101B-9397-08002B2CF9AE}" pid="68" name="x1ye=68">
    <vt:lpwstr>BDwtn1R/d4M2JKlZvCvxXs9/aLYqEL3Ma898K+fkA6v28JhJvgzu7Pk8vuCEupuR+NoErsRQBIssFZC6/cLShs0VFLxPu8iYbtk7S7RK+mjRYqI/jG7tHPrMK2GOTO+y7ic3ZpItjdt7uPXT4bnA0wcKEtHv84VO9fWPwme6gTGGz9eF8WgOaAVCeRmLiiJVptXV1uTDmATLAKnDJRyzGJBdC6KYAmggqzBHsl8Ke8cvVvnVrK7Qfs/Nbu1C/m0</vt:lpwstr>
  </property>
  <property fmtid="{D5CDD505-2E9C-101B-9397-08002B2CF9AE}" pid="69" name="x1ye=69">
    <vt:lpwstr>LoXGLPVxInVZETvSIzGAB0AWaG+78fSIjzV6AvZzTCneVsPcC+/QQMDqwFzqz9IHXi4zr35VWKLuCsKqt/oWZuz5oD2GuqJW6qsm2DeR8XnkZsSLmULolxtb7+1EZZnXm49/0UQYFw0FyiglT92Hvsdzp6KV0ITc4IRbN5NcsP9249gJ1yNIaKdFyQGUd56tKejuaV5AuskWASVnED6i/3grWs6kU7ITjKnDqL4AAgOzuGOWCGSSrVy6P6ySkVl</vt:lpwstr>
  </property>
  <property fmtid="{D5CDD505-2E9C-101B-9397-08002B2CF9AE}" pid="70" name="x1ye=7">
    <vt:lpwstr>oExNxoF48e1BzfE5PDpMzhUtfZRjQcWfdStr+oRgxD59XWjjTESfObuMMigfLpL4NPR35VCWM74Vt8FTH/F44wfJzo9LajhqeIZrLsfXHgqhP9VuoVAvzkAGx2e0x/19T3bnYeLVSlQS+N9KccnaZxxeIiIamy1kdWnnj7EAklUaNG3nlJWvqm/UqUORUGU3SukMZ7Md24YFl6+8RPQBTCVuZ2cBtjh7IzXTH8hdtpAcrj0ZfRqfDlX444xPMHL</vt:lpwstr>
  </property>
  <property fmtid="{D5CDD505-2E9C-101B-9397-08002B2CF9AE}" pid="71" name="x1ye=70">
    <vt:lpwstr>BjiNMej7liv13wI2HxdIo21huhb6d0ZkE70hyF+/z8pIRqnPtwWtazEGSSz5RJZOrTybdNwsAGyB1A+Pt0PcWDOdEGq4wCqxHi1VqlTR7IeBpItIh+z/leLBD7muiXKN/be9uJKQbZoKdon2yPhQBxlLFxjuiZ3sNs4L4ixCGc9cMBFqayrtaqeUOZEaByiPQHo/GzcHbu7roTGwBPhRORqnf2ijbkYdOhyQECHy5Bqy6iT/mGkIHLCAnCFKALx</vt:lpwstr>
  </property>
  <property fmtid="{D5CDD505-2E9C-101B-9397-08002B2CF9AE}" pid="72" name="x1ye=71">
    <vt:lpwstr>HAsTMWPvibfFeQgbCtQ2e89n+nSQGGkzr3CcJaDCY0pbxMQqNlJZ/ydc9lN+WRG3D83GOvvDsb2O/VyMwA+Gepdu+0vrb8IPq6Ao1TcxEsJ+uGrkO0cWcAfy8AG8prWWDvl/Nt90LCldgK/pHHsYT2O+EdjhMSgv7P4/a2Ys8QytOMi3kTnyLlkaDkQPQ/Fqnc2HbsiQeryCKr802MLNtSd/jnOXorbvkrjc75mfcWe6npM9wZE0nsGLBFgiVsX</vt:lpwstr>
  </property>
  <property fmtid="{D5CDD505-2E9C-101B-9397-08002B2CF9AE}" pid="73" name="x1ye=72">
    <vt:lpwstr>EfeeVclykGV1QwGNRFvrUDFaeJVgDm9QGewQPfC/n7u/Nw1SFQYKn9UxJsARzyralI6QwtrHJXB2cIgW46I8vBuzGJi9CL5sg3066RguP9Qmmx12tJfLAIBJv7TvySgU5wyJEXVme/3l/bzQkPRX5E2hareUN7peK/OOJ34ER3pFeJ9cwY9qOdX3K2GEPMlAVrxBkKjHoC3LZB8CR5Y5T7ql65KD/m2wps0ak61uu+vFYfHa5p5VrnoahJCm8wb</vt:lpwstr>
  </property>
  <property fmtid="{D5CDD505-2E9C-101B-9397-08002B2CF9AE}" pid="74" name="x1ye=73">
    <vt:lpwstr>pccEW/aXBy1Yu0AxBprd9XzjezgBq4njqiBhgY15SuiapU9TSbc0kTZBov7mYderfi2jbEI+/5RvUomUoH4isaH8uv66hgywgTd1nxYhGw6r44aO/fkrAP/tzqCXcfOdfEMKv0MFof1iCuIVi4sMLku/ax+88mKlM6xezgj4zwg0pCHa8ylRPB7D5Wbx3ckGNjP9ztXc+AFxtc34nl6gigKtk/Hrr/QCUcFxrhipAqAO990s7rgzc8adGNRxKm3</vt:lpwstr>
  </property>
  <property fmtid="{D5CDD505-2E9C-101B-9397-08002B2CF9AE}" pid="75" name="x1ye=74">
    <vt:lpwstr>MtYctsYJtqd9w0l3GUHKf7iB5ZIRHRVyArZ2beUgq+9acJSjrbCbDU18iZe2Ls8CeLbjyDnbwjCJ5EP7mfMUw1/OgMBR3+6lyyageK+nT5om40RUB1k94DJBg/U/yzYAtK4NB0TYikgW4qLWF4GirPbBu/0K9W9FhbH8D9ca7Xup1t0Qlr8Dak/VtUNJ6/U5S/Sw4R6PERIZNDf32o6rrKMiixnx+Y1+gidGqC28183Y5Z8FHVvWb6xmUPR8qsP</vt:lpwstr>
  </property>
  <property fmtid="{D5CDD505-2E9C-101B-9397-08002B2CF9AE}" pid="76" name="x1ye=75">
    <vt:lpwstr>oXjyFRDHzIUIXJHoCXNKmQxq75ctnoM+yLXXfr83r5vrSPrdoMnxW7OkGU+Wnaz+CGvDBU/DUVv/deMinmpjvhDg3ONd94bU1MZH9vADfJKE3f04xaTrD1PSgywsDVMJJsajek9mmWtO+e7ptPioVsvNbyhNGH3B/EYDAsDzGfHsVBVIdbe9NMzRlMhsLwh14BeIyhc0kSqOwVEYyPbu2x16GLnnsJrorz9y7NJfvbDYvA+7ib2U7fBJoELCGA9</vt:lpwstr>
  </property>
  <property fmtid="{D5CDD505-2E9C-101B-9397-08002B2CF9AE}" pid="77" name="x1ye=76">
    <vt:lpwstr>LCOyx6OxuzL7H2eHntLYRSXf40LUznX9kadhy8A+/CKfYu1NWOzIhOawcHEDtaqBPBA43xdfE9QkYWytX9BqygxguhNPjLq08c46NyaLJwkbaZX1RYr7STTgewRSbTuxVhkuLXuK/pI8v1bg06J7hj3mR5lmi6uVA+jhQOvEsKQpRhJIpKYmWsYE7/VdbyKvK8j93+l8RxY7fEEuWwBvRfPv0Z5rbR3v8SXFLuAn2Frg26XhO408Lf8oeYCZ34Y</vt:lpwstr>
  </property>
  <property fmtid="{D5CDD505-2E9C-101B-9397-08002B2CF9AE}" pid="78" name="x1ye=77">
    <vt:lpwstr>EqEpGN9ofZRHQfCoKAI2GQjwQwFBXEq83EYqVrdwSC93FeDGH4BnSSJFZltQRoMNw4jTOz9Uj4VC8oy/LltSPaHXxDFi1t6AMUucaqQFxzVG43bQp0T0/bKaQhLMp/p2+jIcPvX5d/MqyAmjJ4fj509hiSvwlgq+/l20H9Z+Sxsp+PRAowpyhTI7sTbMx5q8f8eXvyMGYhU9M23f7v70S0+JTVt3vuFU1X31lrchyDH+UWEQ+U/dqv7Ahayc62F</vt:lpwstr>
  </property>
  <property fmtid="{D5CDD505-2E9C-101B-9397-08002B2CF9AE}" pid="79" name="x1ye=78">
    <vt:lpwstr>iR9xJ5uLG2wgv+bYcA2zkfuijrFQteEpKpuVLMfTo5h4V0trb84H5wIXuILHmgXBjbxshE1c87Z9SxElbMqcjnGlUg/aWfq41EaMac2fXxG3Yo7Er8FPoSbcQS7mcr4l7OXt070wK2ntFvFbUHZpdENPfxq2LW7YxCyyogeeyI6TfTaIU6Wp/trXHNzN1QupYvA8suHyG6x4C+sq6nOxYP4Q38dSoj7U1xaFPbAall2/KLodD8+719qwc0Nv+AO</vt:lpwstr>
  </property>
  <property fmtid="{D5CDD505-2E9C-101B-9397-08002B2CF9AE}" pid="80" name="x1ye=79">
    <vt:lpwstr>ZpEH50LT5af4bTq6aZsG6Gwwd99bSmSTzBT3zJIdjIhaTh1oV7putf6b29Geo9EvqqdsN2IIWoD3iklLtNtHPgLIYie3Ab6lCiYH0G4wP4trAVAcYuXWQR0o5dk+5iEsj+Hd3tS7BoLo5xMsZttQ2MZIZ6fqFFsVyYOdtnUD4XgxRYPLBNJ/paoSv+xUSWsc/7VvucThOGawLr7Jv3XFnPP12deDE88ETiugFLGlhB2A65E4reo/H1WA/9IJyIg</vt:lpwstr>
  </property>
  <property fmtid="{D5CDD505-2E9C-101B-9397-08002B2CF9AE}" pid="81" name="x1ye=8">
    <vt:lpwstr>UWNd2uj1QTqMVBxI8TOOQ9CT63gWXxAJuzZGaGCIDe3z77g/BrN4EaIpBvg7Q1eO9rUx/xQTaRZQvZxQYHm6dBVMsl4kr/jUZYfgJQZoyAFf06p5QD4QdfMkp9H3ALgY/tuRnDOysKhwngyHm/elAJJvHhWrIWV1HEYyNwYzcnZnEdNosFwjVt+246hdNx+LphxTAc0bRiU+EfOiFMkbEoTxOcWSvxLP74tEN14RsWTdmBHgayMqqGC3x4+rEB/</vt:lpwstr>
  </property>
  <property fmtid="{D5CDD505-2E9C-101B-9397-08002B2CF9AE}" pid="82" name="x1ye=80">
    <vt:lpwstr>0Lmckg0mf3+Ynh2pEGC5fTMKbEzd0+G9VnlXvB7UF+kqdwqzhKqf5YwhcX8fK7JHObs5L/Hl68DTsY3K6yl0oaapIbzl4Fb01ZNuUGWDYlwqWQiA8+s4ud+zlce7adNYmSko9z019sRIvYEuVWxyGfHMjjjqB+vUOb8/C+rvateNyqIhpa/yZIdkuI5PctlPHDabhBOCrxFvJH/NACENVD4TqvRGD16NAXTBRWw8BrxArZPNRQiPE29K96Lj0UV</vt:lpwstr>
  </property>
  <property fmtid="{D5CDD505-2E9C-101B-9397-08002B2CF9AE}" pid="83" name="x1ye=81">
    <vt:lpwstr>3dZCkgWXWXyviGu2dNuwVruVbcLDGeugGH8N+8uaP5fHDfQmpGKuPAyUTdxnP3TLq8cM/QEMw4MDyGruJt232sj5Xp8xK82wi0piiZT4mNf8o+P5Fvb3zWUTRyr2mg1tuw26c6wnGbh78zZYn4WDbGCWcMwRgzVqkrNSVyjUq55X4kws+Z7fcvCSjOpskamWMtEFgOs6dEnsibZOrLjJfgZxphh4kgFSBpmur2mltiQlU+6pSMicnY1+aM2HF4R</vt:lpwstr>
  </property>
  <property fmtid="{D5CDD505-2E9C-101B-9397-08002B2CF9AE}" pid="84" name="x1ye=82">
    <vt:lpwstr>BqV5Xj299gnThOKiIIN7fX+DIzaxy1E73IvjEeu/WXjcQsBPZR/1O/OMYfptSogVqTyNN+lfiO4wGR+NrA3wFLNxiRdoudIxDAX2+wiMLVVb+hIEAmwsoHvGBrtlbn7VPhCqyS27ynaqsliO2duiSx6s5pKVkiZw0f4M10U7t1YTHt0Z3+6MCpU1CRlbIq8MxRzIDkYDuEc4fBz4aGPIOdskyIBsLyVr+nej+o7lE0qVrYt6+gKJj0zaK08NP4I</vt:lpwstr>
  </property>
  <property fmtid="{D5CDD505-2E9C-101B-9397-08002B2CF9AE}" pid="85" name="x1ye=83">
    <vt:lpwstr>7cVbMSt76Bsv+MOWhlFjV6g+HrgSVzLCQ06V7a1Kx66gDv9MFdTfKmI645C+iyKuoQ+KnmcJFfXL7DooomTirJkLmJyw6QlqW3x2XO19+VhT85PnEa0quyrUEzapkYUhVZwJg9wX3poFBFeOLV3noWgl9V+LB3BNyDtSyHVmTJdaeHSCzcSj3p+dYZvYIRx2fbcuCSDyYcOSEQ6dOvUgY2NaEWPLVm7H2xx+ER88nn7ph7QFDphMB+9vjDf3g/q</vt:lpwstr>
  </property>
  <property fmtid="{D5CDD505-2E9C-101B-9397-08002B2CF9AE}" pid="86" name="x1ye=84">
    <vt:lpwstr>134CiSxapRLfoDFrLWVRh7PIip1m4QVxcp3nkvogiYIiXcaX3Mx9WZiW2l7WmAqlNnACJt5nBnyaOoSEnEt8TYTr2pUJv1LmVW/LTY+8Y7AFBLgftnH+vMG19wOCb4ad5RU9MJV4kGQt5/f3ywS3f4fgr3Eua1AMyqFRWk1Fl524efd9+DAdBT0F5AhTUMW3o0JA5i233yIZqfVCuDCaGyPiUJHO8DRkM8/tsSa3KQA9awu8pJvursPhdc59pFV</vt:lpwstr>
  </property>
  <property fmtid="{D5CDD505-2E9C-101B-9397-08002B2CF9AE}" pid="87" name="x1ye=85">
    <vt:lpwstr>otAsJ5Hv1YYoiYlwHokwy34O1yTNfCYuDWg7JS/QliXCv59hkYFTBt7MsDfE5toSeE4VRQFzzegIYvxJsGCjbcYnTcTws48f7xcBZDx9d64GjEsrtSWqZ432JEfAmCo6VOLVmG2oJhYzJ8gTRQc9k6qzPvKaw+OStRpbwu0zWBJn6hQZwSxdtukwSU9XxixMwg9yqZDiFzTHceDgri5LJCCckufgsPsNCIaB3e/vpJePVj1F96rBOOZ5hOwPvjf</vt:lpwstr>
  </property>
  <property fmtid="{D5CDD505-2E9C-101B-9397-08002B2CF9AE}" pid="88" name="x1ye=86">
    <vt:lpwstr>IOP+ucOE2jitHjwAz4wUuc729c16eF4l2OEXDkgpMDiGDKBi5VsGrQwilv7X7mLU9TjggP0dKfc/BOe/PNcxCMOmwYHFIjZzb7NGRWlvBk03Daw9nIrfUEhgnhqljm2AuGh4XlYZCOlGZkBrtTsOvxqjXB9fPAQyWOkH0uvPC92bZFs1ipwba+xARK0IchYySlv2prxUHleUF5Gejv8uOAkzJQG5/nrDaOD5S4ZuLecFv1nij3KOd6xM2mWIJPK</vt:lpwstr>
  </property>
  <property fmtid="{D5CDD505-2E9C-101B-9397-08002B2CF9AE}" pid="89" name="x1ye=87">
    <vt:lpwstr>gKmI3yGdch2D9LlEHGLGX2pdqcl5GFqGaL8ZvCs4f4FG5AvrK5BbW3GEi/J/RAuCEXMo/RgW83Tr1WQvzjnoevTKZkSO2JhGQGRWILC82uQQ00oPiLT9aaXPDDdSZ1fmRTIeH22NFS2pTL64fttYbCQQr91HLjpQrVJ4VrUdtXdNHs847OBV6r65DPyHbEhJHgo/VOsY1ExgXqtjtcjEFEIqR0nNxyMFTCTktJ1PmLkIqpDMeWFs0qePJC1CeM2</vt:lpwstr>
  </property>
  <property fmtid="{D5CDD505-2E9C-101B-9397-08002B2CF9AE}" pid="90" name="x1ye=88">
    <vt:lpwstr>f6qb733zTHDe1gLexKdF40Z62MwcduxmcVYwiOeg+ehpRz72N8QXIi/GJAjkHHTCCCB38dtwHhQCJwE3tB6vJ1nN79jw3uhJhNlF8Yh/7P0yNXpDnoYRFbA48Y3mzrCKNlnzkwu0KyPkV09Ykq6vugW1kaBS2w/gNF2SHjw0glEVZabOJu8NMjKe6sN303caxayzNZ4YXtAMkekEdFm47sdwBl1k9MGVUk2PP+Aez9YULNz6qBuGJklhbhMmMde</vt:lpwstr>
  </property>
  <property fmtid="{D5CDD505-2E9C-101B-9397-08002B2CF9AE}" pid="91" name="x1ye=89">
    <vt:lpwstr>NzuDsorHOsOIJEPkgp7PDPXK9s0UGrZVLdZ6oOkcardz8ghq60fssBUzPZ/ReYQYaYDn+I6PlLe+6jsBuf5kfMuBVIysrkDrmFzx7nZFZFmAXKPZcLByup5VFlhIuTzXhcn5+kD6ZgpCe4fS2orOegKLSi0sdDR05aaBiPB3sEtZzgWT/gnLA8ZXO6/2mBSdhK0wP4ajkj2nfRZwmb579sLHDljHYG4LjX3YYtFE10mC9fKmZCrM7L9UaaGUiwE</vt:lpwstr>
  </property>
  <property fmtid="{D5CDD505-2E9C-101B-9397-08002B2CF9AE}" pid="92" name="x1ye=9">
    <vt:lpwstr>PkzoPfoMlF6upvQNdLOt92IgjaXFf91ra0NH25iSmvaVoGzpWt2c6OCciZhdq6Ek371SWmsJq1k/J9FBHbc4ZWq5vrk6q+NmuwTraVRl2v2Wki3/8MwaXVV7jcOZMCBXXhCxft9O9wzTv/TnwCf0uGnwUG/1rkym52eLNt8JRUs2dPINpvGlVj0RWVBcRbgSCxqth7CwZwRhKO8z4VewIk6gU98b6N0Hhdj6uEbcYmUKChgec4m+D2dCusWHk2D</vt:lpwstr>
  </property>
  <property fmtid="{D5CDD505-2E9C-101B-9397-08002B2CF9AE}" pid="93" name="x1ye=90">
    <vt:lpwstr>oJMPtr/xkkSn2CkAQlBQLkTDKwaaWrwUtmaYWa6G2GF6Zw97nygm2Ye0g17gh7FcXWJwbC3eQ8216XMPJteq+ehyMg/TJo5/KpvNbUQe+54xeg/NGd2L6eLd6fAdK43dSqR0hobW9bCVb3KElcuwTCOKs5sBipARpP6ESWpjDO39lJ8RmgSG10x692dtMAluoQL1l4fs/4Af+2e6XqOislmTiAlI014MSClpgKelh+vP6E7FtINWuJH81Y+tVZ0</vt:lpwstr>
  </property>
  <property fmtid="{D5CDD505-2E9C-101B-9397-08002B2CF9AE}" pid="94" name="x1ye=91">
    <vt:lpwstr>M4yGVO92xCz6TrgFYIoXadAg1afJHcN+Ak154/2DTSMdERLNSHlczd8S3CZ+oUcqQPdnSun82n6/Fp5maYAGeGLxUXTv+WqkXvQDn0BArf33DZx/u2jLtD1BLLbR+htKyyvj45i236FMQgzfu+wKOQI9wIgPguiteHh4pvrDRNM5v51ZayCpdyVWDFfLHqDuTxmrfsBaal/5dEPXfnpXvL/kY2yHBTfYtmn8uSSTvgjhH7Fr0trVCdTjlz5Ji2F</vt:lpwstr>
  </property>
  <property fmtid="{D5CDD505-2E9C-101B-9397-08002B2CF9AE}" pid="95" name="x1ye=92">
    <vt:lpwstr>AC28bpXdxtSkpEksLro4BeVXFnBb0l30V7HyyxThlLnbph03lP3+eBxvs5qgNN3sgWsIK9MOhE51QMlNqGLUXKTcgWexoblJv8ttWY9i/Qy7f4eQ7UkJpRQbKKN3MI91GrfNvrSrxaxSnPkrjvjx1NOr6UY/oKwAqzJAMI4p9icTakW7H80j9c8vNhTjR8/p59ZCOEBUBxk/M0sfUaWqyTQr9tzLjHP8JAp+QG5qx/SJ/P2aQiJMBKHalQXOoXb</vt:lpwstr>
  </property>
  <property fmtid="{D5CDD505-2E9C-101B-9397-08002B2CF9AE}" pid="96" name="x1ye=93">
    <vt:lpwstr>vywyG2ZpdYyRMz34f4kz363///gN2hYQtuFsAAA==</vt:lpwstr>
  </property>
</Properties>
</file>